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F7C" w:rsidRPr="0027513A" w:rsidRDefault="008F7F7C" w:rsidP="008F7F7C">
      <w:pPr>
        <w:pStyle w:val="Title"/>
        <w:shd w:val="clear" w:color="auto" w:fill="0673A5" w:themeFill="text2" w:themeFillShade="BF"/>
        <w:jc w:val="center"/>
        <w:rPr>
          <w:rFonts w:ascii="Futura (Light)" w:hAnsi="Futura (Light)"/>
          <w:color w:val="FFFFFF" w:themeColor="background1"/>
          <w:sz w:val="72"/>
        </w:rPr>
      </w:pPr>
      <w:r w:rsidRPr="0027513A">
        <w:rPr>
          <w:rFonts w:ascii="Futura (Light)" w:hAnsi="Futura (Light)"/>
          <w:color w:val="FFFFFF" w:themeColor="background1"/>
          <w:sz w:val="72"/>
        </w:rPr>
        <w:t>DeNODE</w:t>
      </w:r>
    </w:p>
    <w:p w:rsidR="00251E15" w:rsidRPr="0027513A" w:rsidRDefault="00251E15" w:rsidP="004E1AED">
      <w:pPr>
        <w:pStyle w:val="Title"/>
        <w:rPr>
          <w:rFonts w:ascii="Futura (Light)" w:hAnsi="Futura (Light)"/>
          <w:sz w:val="48"/>
        </w:rPr>
      </w:pPr>
    </w:p>
    <w:p w:rsidR="004E1AED" w:rsidRPr="0027513A" w:rsidRDefault="008F7F7C" w:rsidP="004E1AED">
      <w:pPr>
        <w:pStyle w:val="Title"/>
        <w:rPr>
          <w:rFonts w:ascii="Futura (Light)" w:hAnsi="Futura (Light)"/>
          <w:sz w:val="48"/>
        </w:rPr>
      </w:pPr>
      <w:r w:rsidRPr="0027513A">
        <w:rPr>
          <w:rFonts w:ascii="Futura (Light)" w:hAnsi="Futura (Light)"/>
          <w:sz w:val="48"/>
        </w:rPr>
        <w:t>ANALYSIS</w:t>
      </w:r>
    </w:p>
    <w:p w:rsidR="004E1AED" w:rsidRPr="0027513A" w:rsidRDefault="00D12971" w:rsidP="00D12971">
      <w:pPr>
        <w:pStyle w:val="Heading1"/>
        <w:numPr>
          <w:ilvl w:val="1"/>
          <w:numId w:val="19"/>
        </w:numPr>
        <w:rPr>
          <w:sz w:val="20"/>
        </w:rPr>
      </w:pPr>
      <w:r w:rsidRPr="0027513A">
        <w:rPr>
          <w:sz w:val="20"/>
        </w:rPr>
        <w:t>Background Information</w:t>
      </w:r>
    </w:p>
    <w:p w:rsidR="00D12971" w:rsidRPr="0027513A" w:rsidRDefault="005479B9" w:rsidP="00D12971">
      <w:pPr>
        <w:rPr>
          <w:sz w:val="20"/>
        </w:rPr>
      </w:pPr>
      <w:r w:rsidRPr="0027513A">
        <w:rPr>
          <w:sz w:val="20"/>
        </w:rPr>
        <w:t xml:space="preserve">At AF School the computer science lessons are intended to encourage students and show them everything the topic has to offer. One section of computer science is Ciphers, it entails </w:t>
      </w:r>
      <w:r w:rsidR="00A91C84" w:rsidRPr="0027513A">
        <w:rPr>
          <w:sz w:val="20"/>
        </w:rPr>
        <w:t xml:space="preserve">the enciphering and deciphering process of many different ciphers, including; Caesar, Substitution, and Transposition. As well as including, frequency analysis, and brute force methods for decryption. The section is often enjoyed by students as it can be fun and puzzling, giving students the opportunity to compete solving problems, </w:t>
      </w:r>
      <w:r w:rsidR="00D0136A" w:rsidRPr="0027513A">
        <w:rPr>
          <w:sz w:val="20"/>
        </w:rPr>
        <w:t>whilst</w:t>
      </w:r>
      <w:r w:rsidR="00A91C84" w:rsidRPr="0027513A">
        <w:rPr>
          <w:sz w:val="20"/>
        </w:rPr>
        <w:t xml:space="preserve"> using</w:t>
      </w:r>
      <w:r w:rsidR="00D0136A" w:rsidRPr="0027513A">
        <w:rPr>
          <w:sz w:val="20"/>
        </w:rPr>
        <w:t xml:space="preserve"> algorithms</w:t>
      </w:r>
      <w:r w:rsidR="00A91C84" w:rsidRPr="0027513A">
        <w:rPr>
          <w:sz w:val="20"/>
        </w:rPr>
        <w:t>.</w:t>
      </w:r>
      <w:r w:rsidR="00D0136A" w:rsidRPr="0027513A">
        <w:rPr>
          <w:sz w:val="20"/>
        </w:rPr>
        <w:t xml:space="preserve"> It is this side of the lessons that the students respond well to as it pushes them to think about the solution from a computational and mathematical point of view. </w:t>
      </w:r>
    </w:p>
    <w:p w:rsidR="00F07F0F" w:rsidRPr="0027513A" w:rsidRDefault="00D0136A" w:rsidP="00D12971">
      <w:pPr>
        <w:rPr>
          <w:sz w:val="20"/>
        </w:rPr>
      </w:pPr>
      <w:r w:rsidRPr="0027513A">
        <w:rPr>
          <w:sz w:val="20"/>
        </w:rPr>
        <w:t xml:space="preserve">Mr. C thinks that some of the younger students would also benefit from learning ciphers due to its benefits in promoting critical thinking. With the older students Mr. C gets them to program some of the algorithms required in the ciphering and deciphering.  </w:t>
      </w:r>
      <w:r w:rsidR="00C93EAF" w:rsidRPr="0027513A">
        <w:rPr>
          <w:sz w:val="20"/>
        </w:rPr>
        <w:t>This is often in done in a language like python that the older students have an understanding of. The stud</w:t>
      </w:r>
      <w:r w:rsidR="00F07F0F" w:rsidRPr="0027513A">
        <w:rPr>
          <w:sz w:val="20"/>
        </w:rPr>
        <w:t>ents may use a library like p</w:t>
      </w:r>
      <w:r w:rsidR="00C93EAF" w:rsidRPr="0027513A">
        <w:rPr>
          <w:sz w:val="20"/>
        </w:rPr>
        <w:t>ycipher to speed up the process</w:t>
      </w:r>
      <w:r w:rsidR="0027344C" w:rsidRPr="0027513A">
        <w:rPr>
          <w:sz w:val="20"/>
        </w:rPr>
        <w:t>, especially when layering multiple ciphers together.</w:t>
      </w:r>
      <w:r w:rsidR="00F07F0F" w:rsidRPr="0027513A">
        <w:rPr>
          <w:sz w:val="20"/>
        </w:rPr>
        <w:t xml:space="preserve"> </w:t>
      </w:r>
    </w:p>
    <w:p w:rsidR="00701F67" w:rsidRPr="0027513A" w:rsidRDefault="00BD5082" w:rsidP="00D12971">
      <w:pPr>
        <w:rPr>
          <w:sz w:val="20"/>
        </w:rPr>
      </w:pPr>
      <w:r w:rsidRPr="0027513A">
        <w:rPr>
          <w:lang w:eastAsia="en-GB"/>
        </w:rPr>
        <w:drawing>
          <wp:anchor distT="0" distB="0" distL="114300" distR="114300" simplePos="0" relativeHeight="251661312" behindDoc="0" locked="0" layoutInCell="1" allowOverlap="1">
            <wp:simplePos x="0" y="0"/>
            <wp:positionH relativeFrom="margin">
              <wp:posOffset>3087442</wp:posOffset>
            </wp:positionH>
            <wp:positionV relativeFrom="paragraph">
              <wp:posOffset>638618</wp:posOffset>
            </wp:positionV>
            <wp:extent cx="2673985" cy="1831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0979" t="23827" r="74359" b="22611"/>
                    <a:stretch/>
                  </pic:blipFill>
                  <pic:spPr bwMode="auto">
                    <a:xfrm>
                      <a:off x="0" y="0"/>
                      <a:ext cx="2673985" cy="1831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513A">
        <w:rPr>
          <w:lang w:eastAsia="en-GB"/>
        </w:rPr>
        <mc:AlternateContent>
          <mc:Choice Requires="wps">
            <w:drawing>
              <wp:anchor distT="0" distB="0" distL="114300" distR="114300" simplePos="0" relativeHeight="251660288" behindDoc="0" locked="0" layoutInCell="1" allowOverlap="1">
                <wp:simplePos x="0" y="0"/>
                <wp:positionH relativeFrom="column">
                  <wp:posOffset>3830129</wp:posOffset>
                </wp:positionH>
                <wp:positionV relativeFrom="paragraph">
                  <wp:posOffset>2522284</wp:posOffset>
                </wp:positionV>
                <wp:extent cx="1931981" cy="333081"/>
                <wp:effectExtent l="0" t="0" r="1143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981" cy="333081"/>
                        </a:xfrm>
                        <a:prstGeom prst="rect">
                          <a:avLst/>
                        </a:prstGeom>
                        <a:solidFill>
                          <a:schemeClr val="tx2">
                            <a:lumMod val="75000"/>
                          </a:schemeClr>
                        </a:solidFill>
                        <a:ln w="9525">
                          <a:solidFill>
                            <a:srgbClr val="000000"/>
                          </a:solidFill>
                          <a:miter lim="800000"/>
                          <a:headEnd/>
                          <a:tailEnd/>
                        </a:ln>
                      </wps:spPr>
                      <wps:txbx>
                        <w:txbxContent>
                          <w:p w:rsidR="00BD5082" w:rsidRPr="00BD5082" w:rsidRDefault="00BD5082" w:rsidP="00BD5082">
                            <w:pPr>
                              <w:rPr>
                                <w:color w:val="FFFFFF" w:themeColor="background1"/>
                                <w:sz w:val="12"/>
                              </w:rPr>
                            </w:pPr>
                            <w:r w:rsidRPr="00BD5082">
                              <w:rPr>
                                <w:color w:val="FFFFFF" w:themeColor="background1"/>
                                <w:sz w:val="12"/>
                              </w:rPr>
                              <w:t>Figure 1. (Solution requirements interview with Mr. C)</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1.6pt;margin-top:198.6pt;width:152.1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" fillcolor="#0673a5 [2415]">
                <v:textbox>
                  <w:txbxContent>
                    <w:p w:rsidR="00BD5082" w:rsidRPr="00BD5082" w:rsidRDefault="00BD5082" w:rsidP="00BD5082">
                      <w:pPr>
                        <w:rPr>
                          <w:color w:val="FFFFFF" w:themeColor="background1"/>
                          <w:sz w:val="12"/>
                        </w:rPr>
                      </w:pPr>
                      <w:r w:rsidRPr="00BD5082">
                        <w:rPr>
                          <w:color w:val="FFFFFF" w:themeColor="background1"/>
                          <w:sz w:val="12"/>
                        </w:rPr>
                        <w:t>Figure 1. (Solution requirements interview with Mr. C)</w:t>
                      </w:r>
                    </w:p>
                  </w:txbxContent>
                </v:textbox>
                <w10:wrap type="square"/>
              </v:shape>
            </w:pict>
          </mc:Fallback>
        </mc:AlternateContent>
      </w:r>
      <w:r w:rsidR="00F07F0F" w:rsidRPr="0027513A">
        <w:rPr>
          <w:sz w:val="20"/>
        </w:rPr>
        <w:t xml:space="preserve">This is where the problem lies.  Not all of the younger students are confident </w:t>
      </w:r>
      <w:r w:rsidR="001A4D5F" w:rsidRPr="0027513A">
        <w:rPr>
          <w:sz w:val="20"/>
        </w:rPr>
        <w:t xml:space="preserve">enough, </w:t>
      </w:r>
      <w:r w:rsidR="00F07F0F" w:rsidRPr="0027513A">
        <w:rPr>
          <w:sz w:val="20"/>
        </w:rPr>
        <w:t>or knowledgeable enough to program in python</w:t>
      </w:r>
      <w:r w:rsidR="001A4D5F" w:rsidRPr="0027513A">
        <w:rPr>
          <w:sz w:val="20"/>
        </w:rPr>
        <w:t>,</w:t>
      </w:r>
      <w:r w:rsidR="00F07F0F" w:rsidRPr="0027513A">
        <w:rPr>
          <w:sz w:val="20"/>
        </w:rPr>
        <w:t xml:space="preserve"> or any other language.</w:t>
      </w:r>
      <w:r w:rsidR="00701F67" w:rsidRPr="0027513A">
        <w:rPr>
          <w:sz w:val="20"/>
        </w:rPr>
        <w:t xml:space="preserve"> So teaching the younger students the ciphers and the algorithms behind them would either require the full teaching of programming, which may be too complex for them and extend the learning time, or for the younger students to do the tasks by hand on paper.</w:t>
      </w:r>
    </w:p>
    <w:p w:rsidR="00F66DE4" w:rsidRPr="0027513A" w:rsidRDefault="00BD5082" w:rsidP="00D12971">
      <w:pPr>
        <w:rPr>
          <w:sz w:val="20"/>
        </w:rPr>
      </w:pPr>
      <w:r w:rsidRPr="0027513A">
        <w:rPr>
          <w:sz w:val="20"/>
        </w:rPr>
        <w:t>Based on an interview with Mr. C (Figure. 1) I gathered w</w:t>
      </w:r>
      <w:r w:rsidR="00F66DE4" w:rsidRPr="0027513A">
        <w:rPr>
          <w:sz w:val="20"/>
        </w:rPr>
        <w:t xml:space="preserve">hat would be desired by Mr. C is an application that allows students to encipher/decipher text, as well as other use other cryptanalysis tools in a </w:t>
      </w:r>
      <w:r w:rsidR="001A4D5F" w:rsidRPr="0027513A">
        <w:rPr>
          <w:sz w:val="20"/>
        </w:rPr>
        <w:t>way that does not require a high technical skills, and is quick for the students to use. The application would allow the younger students to interact with Ciphers and help them understand how they change text, as well as give them the opportunity to explore the puzzling side of deciphering an unknown encrypted message.</w:t>
      </w:r>
    </w:p>
    <w:p w:rsidR="009E06B1" w:rsidRPr="0027513A" w:rsidRDefault="009E06B1" w:rsidP="00D12971">
      <w:pPr>
        <w:rPr>
          <w:sz w:val="20"/>
        </w:rPr>
      </w:pPr>
    </w:p>
    <w:p w:rsidR="00701F67" w:rsidRPr="0027513A" w:rsidRDefault="00701F67" w:rsidP="00701F67">
      <w:pPr>
        <w:pStyle w:val="Heading1"/>
        <w:rPr>
          <w:sz w:val="18"/>
        </w:rPr>
      </w:pPr>
      <w:r w:rsidRPr="0027513A">
        <w:rPr>
          <w:sz w:val="18"/>
        </w:rPr>
        <w:t>1.2 Current System</w:t>
      </w:r>
    </w:p>
    <w:p w:rsidR="00F66DE4" w:rsidRPr="0027513A" w:rsidRDefault="00701F67" w:rsidP="00D12971">
      <w:pPr>
        <w:rPr>
          <w:sz w:val="20"/>
        </w:rPr>
      </w:pPr>
      <w:r w:rsidRPr="0027513A">
        <w:rPr>
          <w:sz w:val="20"/>
        </w:rPr>
        <w:t xml:space="preserve">Currently Mr. C plans on teaching the younger students Ciphers by having them complete the algorithms and encryption processes </w:t>
      </w:r>
      <w:r w:rsidR="00F66DE4" w:rsidRPr="0027513A">
        <w:rPr>
          <w:sz w:val="20"/>
        </w:rPr>
        <w:t>on paper. By having the students follow along with him completing the algorithms on the class whiteboard to begin with, then having them complete handed out questions by themselves.</w:t>
      </w:r>
    </w:p>
    <w:p w:rsidR="00F07F0F" w:rsidRPr="0027513A" w:rsidRDefault="00701F67" w:rsidP="00D12971">
      <w:pPr>
        <w:rPr>
          <w:sz w:val="20"/>
        </w:rPr>
      </w:pPr>
      <w:r w:rsidRPr="0027513A">
        <w:rPr>
          <w:sz w:val="20"/>
        </w:rPr>
        <w:lastRenderedPageBreak/>
        <w:t xml:space="preserve">Completing the algorithms by hand would lengthen the teaching process as writing everything out is far slower than typing it into a computer. Furthermore manually writing algorithms can leave a lot of room for errors and mistakes. Mistakes can leave a younger student feeling demotivated and confused about the algorithm, so by avoiding these a student would have a far more fulfilling learning </w:t>
      </w:r>
      <w:r w:rsidR="00171B41" w:rsidRPr="0027513A">
        <w:rPr>
          <w:sz w:val="20"/>
        </w:rPr>
        <w:t>experience.</w:t>
      </w:r>
    </w:p>
    <w:p w:rsidR="00171B41" w:rsidRPr="0027513A" w:rsidRDefault="00171B41" w:rsidP="00D12971">
      <w:pPr>
        <w:rPr>
          <w:sz w:val="20"/>
        </w:rPr>
      </w:pPr>
      <w:r w:rsidRPr="0027513A">
        <w:rPr>
          <w:sz w:val="20"/>
        </w:rPr>
        <w:t xml:space="preserve">The alternative would be teaching the younger students python and using the pycipher package to aid the students. The benefit of using the pycipher library is that the younger students would not have to program the ciphers themselves, making the teaching of the programming a bit easier as only the basics could be covered. The disadvantage to this solution is that a programming interface can seem daunting to someone who </w:t>
      </w:r>
      <w:r w:rsidR="007D5C73" w:rsidRPr="0027513A">
        <w:rPr>
          <w:sz w:val="20"/>
        </w:rPr>
        <w:t>does not fully understand it, and has very little experience with the concept. Since it may be the students first introduction to programming Mr. C will be having to deal with any problems they have with the programming side as well as the understanding of the Ciphers. This complicates his job as well as the students’ involvement.</w:t>
      </w:r>
    </w:p>
    <w:p w:rsidR="007D5C73" w:rsidRPr="0027513A" w:rsidRDefault="00BD5082" w:rsidP="00BD5082">
      <w:pPr>
        <w:pStyle w:val="Heading1"/>
      </w:pPr>
      <w:r w:rsidRPr="0027513A">
        <w:t>1.3 Research</w:t>
      </w:r>
    </w:p>
    <w:p w:rsidR="00BD5082" w:rsidRPr="000E2769" w:rsidRDefault="002E0A58">
      <w:pPr>
        <w:rPr>
          <w:sz w:val="18"/>
          <w:lang w:eastAsia="en-GB"/>
        </w:rPr>
      </w:pPr>
      <w:r w:rsidRPr="000E2769">
        <w:rPr>
          <w:sz w:val="18"/>
          <w:lang w:eastAsia="en-GB"/>
        </w:rPr>
        <w:t xml:space="preserve">In the interview with Mr. C (Figure 1) he references two programs that he commends the interfaces and input systems for. By analysing these programs it may help with the design of the solutions user interface. </w:t>
      </w:r>
    </w:p>
    <w:p w:rsidR="002E0A58" w:rsidRPr="0027513A" w:rsidRDefault="002E0A58">
      <w:pPr>
        <w:rPr>
          <w:lang w:eastAsia="en-GB"/>
        </w:rPr>
      </w:pPr>
      <w:r w:rsidRPr="0027513A">
        <w:rPr>
          <w:lang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3247</wp:posOffset>
            </wp:positionV>
            <wp:extent cx="3778370" cy="2144411"/>
            <wp:effectExtent l="0" t="0" r="0" b="8255"/>
            <wp:wrapSquare wrapText="bothSides"/>
            <wp:docPr id="4" name="Picture 4" descr="Image result for scratch caesar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ratch caesar ciph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864"/>
                    <a:stretch/>
                  </pic:blipFill>
                  <pic:spPr bwMode="auto">
                    <a:xfrm>
                      <a:off x="0" y="0"/>
                      <a:ext cx="3778370" cy="214441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D5082" w:rsidRPr="000E2769" w:rsidRDefault="002E0A58">
      <w:pPr>
        <w:rPr>
          <w:sz w:val="18"/>
          <w:lang w:eastAsia="en-GB"/>
        </w:rPr>
      </w:pPr>
      <w:r w:rsidRPr="000E2769">
        <w:rPr>
          <w:sz w:val="18"/>
          <w:lang w:eastAsia="en-GB"/>
        </w:rPr>
        <w:t xml:space="preserve">The figure </w:t>
      </w:r>
      <w:r w:rsidR="000E2769">
        <w:rPr>
          <w:sz w:val="18"/>
          <w:lang w:eastAsia="en-GB"/>
        </w:rPr>
        <w:t>to the left</w:t>
      </w:r>
      <w:r w:rsidRPr="000E2769">
        <w:rPr>
          <w:sz w:val="18"/>
          <w:lang w:eastAsia="en-GB"/>
        </w:rPr>
        <w:t xml:space="preserve"> shows an example of a </w:t>
      </w:r>
      <w:r w:rsidR="0027513A" w:rsidRPr="000E2769">
        <w:rPr>
          <w:sz w:val="18"/>
          <w:lang w:eastAsia="en-GB"/>
        </w:rPr>
        <w:t>Caesar</w:t>
      </w:r>
      <w:r w:rsidRPr="000E2769">
        <w:rPr>
          <w:sz w:val="18"/>
          <w:lang w:eastAsia="en-GB"/>
        </w:rPr>
        <w:t xml:space="preserve"> cipher in Scratch. As you can see Scratch uses a block based building structure to create a runnable script. This is favoured by Mr. C for teaching young students as the interface is friendlier than standard programming and limits what the user can do, reducing the </w:t>
      </w:r>
      <w:r w:rsidR="0027513A" w:rsidRPr="000E2769">
        <w:rPr>
          <w:sz w:val="18"/>
          <w:lang w:eastAsia="en-GB"/>
        </w:rPr>
        <w:t>likelihood</w:t>
      </w:r>
      <w:r w:rsidRPr="000E2769">
        <w:rPr>
          <w:sz w:val="18"/>
          <w:lang w:eastAsia="en-GB"/>
        </w:rPr>
        <w:t xml:space="preserve"> of them making mistakes. By having blocks that can be dragged around and re-ordered, the user can </w:t>
      </w:r>
      <w:r w:rsidR="0027513A" w:rsidRPr="000E2769">
        <w:rPr>
          <w:sz w:val="18"/>
          <w:lang w:eastAsia="en-GB"/>
        </w:rPr>
        <w:t xml:space="preserve">clearly see what order things are happening in and how the output was achieved. It also gives the user freedom to create what they want to get the output they require. </w:t>
      </w:r>
    </w:p>
    <w:p w:rsidR="0027513A" w:rsidRPr="000E2769" w:rsidRDefault="0027513A">
      <w:pPr>
        <w:rPr>
          <w:sz w:val="18"/>
          <w:lang w:eastAsia="en-GB"/>
        </w:rPr>
      </w:pPr>
      <w:r w:rsidRPr="000E2769">
        <w:rPr>
          <w:sz w:val="18"/>
          <w:lang w:eastAsia="en-GB"/>
        </w:rPr>
        <w:t>A similar block building could work for the new application with each block being a cipher and having it start from a text input block. Also the concept of the user being able to move all the functions around and order them works well in showing them which order things are happening and the flow of the program.</w:t>
      </w:r>
    </w:p>
    <w:p w:rsidR="0027513A" w:rsidRPr="0027513A" w:rsidRDefault="0022317E">
      <w:pPr>
        <w:rPr>
          <w:lang w:eastAsia="en-GB"/>
        </w:rPr>
      </w:pPr>
      <w:r>
        <w:rPr>
          <w:noProof/>
          <w:lang w:eastAsia="en-GB"/>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69215</wp:posOffset>
            </wp:positionV>
            <wp:extent cx="3194050" cy="2225040"/>
            <wp:effectExtent l="0" t="0" r="6350" b="3810"/>
            <wp:wrapSquare wrapText="bothSides"/>
            <wp:docPr id="5" name="Picture 5" descr="Image result for logic.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ogic.l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050" cy="2225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5082" w:rsidRDefault="0027513A">
      <w:pPr>
        <w:rPr>
          <w:sz w:val="18"/>
          <w:lang w:eastAsia="en-GB"/>
        </w:rPr>
      </w:pPr>
      <w:r>
        <w:rPr>
          <w:sz w:val="18"/>
          <w:lang w:eastAsia="en-GB"/>
        </w:rPr>
        <w:t>Next is a program called Logic.ly, it</w:t>
      </w:r>
      <w:r w:rsidR="000E2769">
        <w:rPr>
          <w:sz w:val="18"/>
          <w:lang w:eastAsia="en-GB"/>
        </w:rPr>
        <w:t xml:space="preserve"> allows users to create virtual circuits using logic gates which it connects by drawing wires between the plugs on each gate. The gates can be controlled by a set of switches and buttons, and the output can be displayed on bulbs. This</w:t>
      </w:r>
      <w:r>
        <w:rPr>
          <w:sz w:val="18"/>
          <w:lang w:eastAsia="en-GB"/>
        </w:rPr>
        <w:t xml:space="preserve"> </w:t>
      </w:r>
      <w:r w:rsidR="000E2769">
        <w:rPr>
          <w:sz w:val="18"/>
          <w:lang w:eastAsia="en-GB"/>
        </w:rPr>
        <w:t xml:space="preserve">turns what can be quite a difficult topic to understand into something very easy to use. The wire and plug method is intuitive in showing how inputs and outputs connect, and how data is flowing. Additionally the by having gates that can be added, moved, and connected in so many ways the user has freedom in what they want to do with the program. </w:t>
      </w:r>
    </w:p>
    <w:p w:rsidR="000E2769" w:rsidRDefault="000E2769">
      <w:pPr>
        <w:rPr>
          <w:sz w:val="18"/>
          <w:lang w:eastAsia="en-GB"/>
        </w:rPr>
      </w:pPr>
      <w:r>
        <w:rPr>
          <w:sz w:val="18"/>
          <w:lang w:eastAsia="en-GB"/>
        </w:rPr>
        <w:t>The concept of having modules with plugs that wire up together could work well in the new application as it shows clearly where data is being transferred</w:t>
      </w:r>
      <w:r w:rsidR="0022317E">
        <w:rPr>
          <w:sz w:val="18"/>
          <w:lang w:eastAsia="en-GB"/>
        </w:rPr>
        <w:t>,</w:t>
      </w:r>
      <w:r>
        <w:rPr>
          <w:sz w:val="18"/>
          <w:lang w:eastAsia="en-GB"/>
        </w:rPr>
        <w:t xml:space="preserve"> and it allows </w:t>
      </w:r>
      <w:r w:rsidR="0022317E">
        <w:rPr>
          <w:sz w:val="18"/>
          <w:lang w:eastAsia="en-GB"/>
        </w:rPr>
        <w:t>the users graph to be dynamically expandable, giving them the opportunity to make more complex things.</w:t>
      </w:r>
    </w:p>
    <w:p w:rsidR="00564018" w:rsidRDefault="00564018" w:rsidP="00564018">
      <w:pPr>
        <w:pStyle w:val="Heading1"/>
        <w:rPr>
          <w:lang w:eastAsia="en-GB"/>
        </w:rPr>
      </w:pPr>
      <w:r>
        <w:rPr>
          <w:lang w:eastAsia="en-GB"/>
        </w:rPr>
        <w:t>1.4 Specification of user needs</w:t>
      </w:r>
    </w:p>
    <w:p w:rsidR="00115F1B" w:rsidRDefault="00115F1B" w:rsidP="00115F1B">
      <w:pPr>
        <w:rPr>
          <w:sz w:val="20"/>
          <w:lang w:eastAsia="en-GB"/>
        </w:rPr>
      </w:pPr>
      <w:r>
        <w:rPr>
          <w:sz w:val="20"/>
          <w:lang w:eastAsia="en-GB"/>
        </w:rPr>
        <w:t xml:space="preserve">Since the new application is a replacement for either, hand written enciphering/deciphering or python scripting, </w:t>
      </w:r>
      <w:r w:rsidR="00EB66B0">
        <w:rPr>
          <w:sz w:val="20"/>
          <w:lang w:eastAsia="en-GB"/>
        </w:rPr>
        <w:t>the new application must not limit the user within the layers of ciphering/deciphering they may want. E.g. it should not be a simple program that just takes user input runs it through one output and displays the output. The User should be able to layer on as many ciphers as they please. Just like they could if they were writing them all out by hand, or running multiple functions in python.</w:t>
      </w:r>
    </w:p>
    <w:p w:rsidR="004F0C3E" w:rsidRDefault="00EB66B0">
      <w:pPr>
        <w:rPr>
          <w:sz w:val="20"/>
          <w:lang w:eastAsia="en-GB"/>
        </w:rPr>
      </w:pPr>
      <w:r w:rsidRPr="00EB66B0">
        <w:rPr>
          <w:sz w:val="24"/>
          <w:u w:val="single"/>
          <w:lang w:eastAsia="en-GB"/>
        </w:rPr>
        <w:t>Main requirements</w:t>
      </w:r>
      <w:r>
        <w:rPr>
          <w:sz w:val="24"/>
          <w:u w:val="single"/>
          <w:lang w:eastAsia="en-GB"/>
        </w:rPr>
        <w:br/>
      </w:r>
      <w:r>
        <w:rPr>
          <w:sz w:val="20"/>
          <w:lang w:eastAsia="en-GB"/>
        </w:rPr>
        <w:t>1. The program can accurately encipher and decipher text using; Caesar cipher, substitution cipher, transposition cipher, and rail fence</w:t>
      </w:r>
      <w:r w:rsidR="00C7544D">
        <w:rPr>
          <w:sz w:val="20"/>
          <w:lang w:eastAsia="en-GB"/>
        </w:rPr>
        <w:t xml:space="preserve"> cipher.</w:t>
      </w:r>
      <w:r w:rsidR="00C7544D">
        <w:rPr>
          <w:sz w:val="20"/>
          <w:lang w:eastAsia="en-GB"/>
        </w:rPr>
        <w:br/>
        <w:t>2. The user should be able to input their own text into the ciphers</w:t>
      </w:r>
      <w:r w:rsidR="00C7544D">
        <w:rPr>
          <w:sz w:val="20"/>
          <w:lang w:eastAsia="en-GB"/>
        </w:rPr>
        <w:br/>
        <w:t>3. All of the ciphers parameter can be changed and set by the user</w:t>
      </w:r>
      <w:r w:rsidR="00C7544D">
        <w:rPr>
          <w:sz w:val="20"/>
          <w:lang w:eastAsia="en-GB"/>
        </w:rPr>
        <w:br/>
        <w:t xml:space="preserve">4. There is a way for the user to analyse text for the most frequent letters </w:t>
      </w:r>
      <w:r w:rsidR="00C7544D">
        <w:rPr>
          <w:sz w:val="20"/>
          <w:lang w:eastAsia="en-GB"/>
        </w:rPr>
        <w:br/>
        <w:t>5. The user can add ciphers and order them in any way they want, and have them feed into each other</w:t>
      </w:r>
      <w:r w:rsidR="00C7544D">
        <w:rPr>
          <w:sz w:val="20"/>
          <w:lang w:eastAsia="en-GB"/>
        </w:rPr>
        <w:br/>
        <w:t>6. There are tools to help the user brute force an unknown cipher</w:t>
      </w:r>
      <w:r w:rsidR="00C7544D">
        <w:rPr>
          <w:sz w:val="20"/>
          <w:lang w:eastAsia="en-GB"/>
        </w:rPr>
        <w:br/>
        <w:t>7. The applications interface should be easy to use. Meaning most of the</w:t>
      </w:r>
      <w:r w:rsidR="0039770A">
        <w:rPr>
          <w:sz w:val="20"/>
          <w:lang w:eastAsia="en-GB"/>
        </w:rPr>
        <w:t xml:space="preserve"> interactions are done by mouse, so the application works like a drag and drop editor. The user should only have to type their text input and parameters into the program.</w:t>
      </w:r>
      <w:r w:rsidR="0039770A">
        <w:rPr>
          <w:sz w:val="20"/>
          <w:lang w:eastAsia="en-GB"/>
        </w:rPr>
        <w:br/>
        <w:t>8. The user can copy and paste text into and out of the program</w:t>
      </w:r>
      <w:r w:rsidR="0039770A">
        <w:rPr>
          <w:sz w:val="20"/>
          <w:lang w:eastAsia="en-GB"/>
        </w:rPr>
        <w:br/>
        <w:t>9. The program should clearly display any errors the user makes when setting up there cipher, and informs them what the problem is.</w:t>
      </w:r>
      <w:r w:rsidR="0039770A">
        <w:rPr>
          <w:sz w:val="20"/>
          <w:lang w:eastAsia="en-GB"/>
        </w:rPr>
        <w:br/>
        <w:t>10. Each cipher should be independent of the other ciphers in the program including other instances of the same cipher. By this I mean the parameters can be changed independently of the other ciphers.</w:t>
      </w:r>
      <w:r w:rsidR="001B170C">
        <w:rPr>
          <w:sz w:val="20"/>
          <w:lang w:eastAsia="en-GB"/>
        </w:rPr>
        <w:br/>
        <w:t>11. The user should be able to see how the text has changed between each cipher.</w:t>
      </w:r>
    </w:p>
    <w:p w:rsidR="00A67B3D" w:rsidRDefault="00A67B3D" w:rsidP="00A67B3D">
      <w:pPr>
        <w:pStyle w:val="Heading1"/>
        <w:rPr>
          <w:lang w:eastAsia="en-GB"/>
        </w:rPr>
      </w:pPr>
      <w:r>
        <w:rPr>
          <w:lang w:eastAsia="en-GB"/>
        </w:rPr>
        <w:t>1.5 planned solution</w:t>
      </w:r>
    </w:p>
    <w:p w:rsidR="00A67B3D" w:rsidRDefault="00A67B3D">
      <w:pPr>
        <w:rPr>
          <w:sz w:val="20"/>
          <w:lang w:eastAsia="en-GB"/>
        </w:rPr>
      </w:pPr>
      <w:bookmarkStart w:id="0" w:name="_GoBack"/>
      <w:bookmarkEnd w:id="0"/>
    </w:p>
    <w:p w:rsidR="00A67B3D" w:rsidRDefault="00A67B3D">
      <w:pPr>
        <w:rPr>
          <w:sz w:val="20"/>
          <w:lang w:eastAsia="en-GB"/>
        </w:rPr>
      </w:pPr>
    </w:p>
    <w:p w:rsidR="00A67B3D" w:rsidRDefault="00A67B3D">
      <w:pPr>
        <w:rPr>
          <w:sz w:val="20"/>
          <w:lang w:eastAsia="en-GB"/>
        </w:rPr>
      </w:pPr>
    </w:p>
    <w:p w:rsidR="00A67B3D" w:rsidRDefault="00A67B3D" w:rsidP="00A67B3D">
      <w:pPr>
        <w:pStyle w:val="Title"/>
        <w:rPr>
          <w:lang w:eastAsia="en-GB"/>
        </w:rPr>
      </w:pPr>
      <w:r>
        <w:rPr>
          <w:lang w:eastAsia="en-GB"/>
        </w:rPr>
        <w:t>design</w:t>
      </w:r>
    </w:p>
    <w:p w:rsidR="00A67B3D" w:rsidRPr="0027513A" w:rsidRDefault="00A67B3D" w:rsidP="00A67B3D">
      <w:pPr>
        <w:pStyle w:val="Heading1"/>
        <w:rPr>
          <w:lang w:eastAsia="en-GB"/>
        </w:rPr>
      </w:pPr>
      <w:r>
        <w:rPr>
          <w:lang w:eastAsia="en-GB"/>
        </w:rPr>
        <w:t>2.1</w:t>
      </w:r>
    </w:p>
    <w:sectPr w:rsidR="00A67B3D" w:rsidRPr="0027513A" w:rsidSect="004E1AED">
      <w:headerReference w:type="default" r:id="rId14"/>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F1B" w:rsidRDefault="009F4F1B">
      <w:pPr>
        <w:spacing w:after="0" w:line="240" w:lineRule="auto"/>
      </w:pPr>
      <w:r>
        <w:separator/>
      </w:r>
    </w:p>
  </w:endnote>
  <w:endnote w:type="continuationSeparator" w:id="0">
    <w:p w:rsidR="009F4F1B" w:rsidRDefault="009F4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Futura (Light)">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5951007"/>
      <w:docPartObj>
        <w:docPartGallery w:val="Page Numbers (Bottom of Page)"/>
        <w:docPartUnique/>
      </w:docPartObj>
    </w:sdtPr>
    <w:sdtEndPr>
      <w:rPr>
        <w:color w:val="7F7F7F" w:themeColor="background1" w:themeShade="7F"/>
        <w:spacing w:val="60"/>
      </w:rPr>
    </w:sdtEndPr>
    <w:sdtContent>
      <w:p w:rsidR="0027513A" w:rsidRDefault="0027513A">
        <w:pPr>
          <w:pStyle w:val="Footer"/>
          <w:pBdr>
            <w:top w:val="single" w:sz="4" w:space="1" w:color="D9D9D9" w:themeColor="background1" w:themeShade="D9"/>
          </w:pBdr>
          <w:jc w:val="right"/>
        </w:pPr>
        <w:r>
          <w:fldChar w:fldCharType="begin"/>
        </w:r>
        <w:r>
          <w:instrText xml:space="preserve"> PAGE   \* MERGEFORMAT </w:instrText>
        </w:r>
        <w:r>
          <w:fldChar w:fldCharType="separate"/>
        </w:r>
        <w:r w:rsidR="00CA2209">
          <w:rPr>
            <w:noProof/>
          </w:rPr>
          <w:t>4</w:t>
        </w:r>
        <w:r>
          <w:rPr>
            <w:noProof/>
          </w:rPr>
          <w:fldChar w:fldCharType="end"/>
        </w:r>
        <w:r>
          <w:t xml:space="preserve"> | </w:t>
        </w:r>
        <w:r>
          <w:rPr>
            <w:color w:val="7F7F7F" w:themeColor="background1" w:themeShade="7F"/>
            <w:spacing w:val="60"/>
          </w:rPr>
          <w:t>Page</w:t>
        </w:r>
      </w:p>
    </w:sdtContent>
  </w:sdt>
  <w:p w:rsidR="004E1AED" w:rsidRDefault="004E1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F1B" w:rsidRDefault="009F4F1B">
      <w:pPr>
        <w:spacing w:after="0" w:line="240" w:lineRule="auto"/>
      </w:pPr>
      <w:r>
        <w:separator/>
      </w:r>
    </w:p>
  </w:footnote>
  <w:footnote w:type="continuationSeparator" w:id="0">
    <w:p w:rsidR="009F4F1B" w:rsidRDefault="009F4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70A" w:rsidRDefault="0039770A">
    <w:r>
      <w:rPr>
        <w:noProof/>
        <w:color w:val="000000"/>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FE500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87878 [1614]" strokeweight="1.25pt">
              <w10:wrap anchorx="page" anchory="page"/>
            </v:rect>
          </w:pict>
        </mc:Fallback>
      </mc:AlternateContent>
    </w:r>
  </w:p>
  <w:p w:rsidR="0027513A" w:rsidRDefault="00275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9E0E2C"/>
    <w:multiLevelType w:val="multilevel"/>
    <w:tmpl w:val="E60A99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95F64"/>
    <w:multiLevelType w:val="hybridMultilevel"/>
    <w:tmpl w:val="C6D68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3"/>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F7C"/>
    <w:rsid w:val="000E2769"/>
    <w:rsid w:val="00115F1B"/>
    <w:rsid w:val="00171B41"/>
    <w:rsid w:val="00194DF6"/>
    <w:rsid w:val="001A4D5F"/>
    <w:rsid w:val="001B170C"/>
    <w:rsid w:val="0022317E"/>
    <w:rsid w:val="00251E15"/>
    <w:rsid w:val="0027344C"/>
    <w:rsid w:val="0027513A"/>
    <w:rsid w:val="002E0A58"/>
    <w:rsid w:val="0039770A"/>
    <w:rsid w:val="00467EDA"/>
    <w:rsid w:val="004E1AED"/>
    <w:rsid w:val="004F0C3E"/>
    <w:rsid w:val="005479B9"/>
    <w:rsid w:val="00564018"/>
    <w:rsid w:val="005C12A5"/>
    <w:rsid w:val="00701F67"/>
    <w:rsid w:val="007449B0"/>
    <w:rsid w:val="007D5C73"/>
    <w:rsid w:val="008F7F7C"/>
    <w:rsid w:val="009E06B1"/>
    <w:rsid w:val="009F4F1B"/>
    <w:rsid w:val="00A1310C"/>
    <w:rsid w:val="00A67B3D"/>
    <w:rsid w:val="00A91C84"/>
    <w:rsid w:val="00BD5082"/>
    <w:rsid w:val="00C7544D"/>
    <w:rsid w:val="00C93EAF"/>
    <w:rsid w:val="00CA2209"/>
    <w:rsid w:val="00D0136A"/>
    <w:rsid w:val="00D12971"/>
    <w:rsid w:val="00D43F68"/>
    <w:rsid w:val="00D47A97"/>
    <w:rsid w:val="00EB66B0"/>
    <w:rsid w:val="00F07F0F"/>
    <w:rsid w:val="00F66DE4"/>
    <w:rsid w:val="00FB67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CDF737-A358-4666-8519-DF1AB7A4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rPr>
      <w:lang w:val="en-GB"/>
    </w:rPr>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Futura (Light)">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BE"/>
    <w:rsid w:val="007F32BE"/>
    <w:rsid w:val="00DB3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298D183C884FE69D10A6712B964714">
    <w:name w:val="E0298D183C884FE69D10A6712B964714"/>
  </w:style>
  <w:style w:type="paragraph" w:customStyle="1" w:styleId="C23970B735BD4285953007074C516152">
    <w:name w:val="C23970B735BD4285953007074C516152"/>
  </w:style>
  <w:style w:type="paragraph" w:customStyle="1" w:styleId="C8877C9C2A6F4EBA8DA62AB3474822EF">
    <w:name w:val="C8877C9C2A6F4EBA8DA62AB3474822EF"/>
  </w:style>
  <w:style w:type="paragraph" w:customStyle="1" w:styleId="E429B89A6F274D6584C8BA03419456E5">
    <w:name w:val="E429B89A6F274D6584C8BA03419456E5"/>
    <w:rsid w:val="007F32BE"/>
  </w:style>
  <w:style w:type="paragraph" w:customStyle="1" w:styleId="F0F80E2D7B5D48CC9453AD706D256C97">
    <w:name w:val="F0F80E2D7B5D48CC9453AD706D256C97"/>
    <w:rsid w:val="007F32BE"/>
  </w:style>
  <w:style w:type="paragraph" w:customStyle="1" w:styleId="1A025062C21A4C0DAA7091C9621D661D">
    <w:name w:val="1A025062C21A4C0DAA7091C9621D661D"/>
    <w:rsid w:val="007F3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BCCF8BD-A6FE-472A-B88D-7D1508657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4</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dc:creator>
  <cp:lastModifiedBy>Leon Cresdee</cp:lastModifiedBy>
  <cp:revision>2</cp:revision>
  <dcterms:created xsi:type="dcterms:W3CDTF">2018-04-19T01:28:00Z</dcterms:created>
  <dcterms:modified xsi:type="dcterms:W3CDTF">2018-04-19T01:28:00Z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